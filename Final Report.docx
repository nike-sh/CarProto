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0E053C" w:rsidRDefault="000E053C">
      <w:pPr>
        <w:rPr>
          <w:rFonts w:ascii="Calibri" w:eastAsia="Adobe Heiti Std R" w:hAnsi="Calibri" w:cs="Calibri"/>
          <w:sz w:val="56"/>
          <w:u w:val="single"/>
          <w:lang w:val="en-GB"/>
        </w:rPr>
      </w:pPr>
      <w:r w:rsidRPr="000E053C">
        <w:rPr>
          <w:rFonts w:ascii="Calibri" w:eastAsia="Adobe Heiti Std R" w:hAnsi="Calibri" w:cs="Calibri"/>
          <w:sz w:val="56"/>
          <w:u w:val="single"/>
          <w:lang w:val="en-GB"/>
        </w:rPr>
        <w:t>Final Report.</w:t>
      </w:r>
    </w:p>
    <w:p w:rsidR="000E053C" w:rsidRDefault="000E053C">
      <w:pPr>
        <w:rPr>
          <w:rFonts w:ascii="Calibri" w:eastAsia="Adobe Heiti Std R" w:hAnsi="Calibri" w:cs="Calibri"/>
          <w:sz w:val="56"/>
          <w:lang w:val="en-GB"/>
        </w:rPr>
      </w:pPr>
    </w:p>
    <w:p w:rsidR="000E053C" w:rsidRPr="00CD73CB" w:rsidRDefault="000E053C">
      <w:pPr>
        <w:rPr>
          <w:rFonts w:eastAsia="Adobe Heiti Std R" w:cstheme="minorHAnsi"/>
          <w:i/>
          <w:sz w:val="36"/>
          <w:lang w:val="en-GB"/>
        </w:rPr>
      </w:pPr>
      <w:r w:rsidRPr="000E053C">
        <w:rPr>
          <w:rFonts w:ascii="Calibri" w:eastAsia="Adobe Heiti Std R" w:hAnsi="Calibri" w:cs="Calibri"/>
          <w:i/>
          <w:sz w:val="36"/>
          <w:lang w:val="en-GB"/>
        </w:rPr>
        <w:t>Introduction</w:t>
      </w:r>
      <w:r w:rsidR="00CD73CB">
        <w:rPr>
          <w:rFonts w:ascii="Calibri" w:eastAsia="Adobe Heiti Std R" w:hAnsi="Calibri" w:cs="Calibri"/>
          <w:i/>
          <w:sz w:val="36"/>
          <w:lang w:val="en-GB"/>
        </w:rPr>
        <w:t>:</w:t>
      </w:r>
    </w:p>
    <w:p w:rsidR="000E053C" w:rsidRDefault="000E053C">
      <w:pPr>
        <w:rPr>
          <w:rFonts w:ascii="Calibri" w:eastAsia="Adobe Heiti Std R" w:hAnsi="Calibri" w:cs="Calibri"/>
          <w:sz w:val="28"/>
          <w:lang w:val="en-GB"/>
        </w:rPr>
      </w:pPr>
      <w:r w:rsidRPr="000E053C">
        <w:rPr>
          <w:rFonts w:ascii="Calibri" w:eastAsia="Adobe Heiti Std R" w:hAnsi="Calibri" w:cs="Calibri"/>
          <w:sz w:val="28"/>
          <w:lang w:val="en-GB"/>
        </w:rPr>
        <w:t xml:space="preserve">As a group we chose to stick with the original concept of RogueRun, </w:t>
      </w:r>
      <w:r>
        <w:rPr>
          <w:rFonts w:ascii="Calibri" w:eastAsia="Adobe Heiti Std R" w:hAnsi="Calibri" w:cs="Calibri"/>
          <w:sz w:val="28"/>
          <w:lang w:val="en-GB"/>
        </w:rPr>
        <w:t xml:space="preserve">despite there being some name changes the basic premise was always the same. An action-adventure car shooting game where the player had to overcome waves of enemies in order to progress. </w:t>
      </w:r>
    </w:p>
    <w:p w:rsidR="000E053C" w:rsidRDefault="000E053C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>We had other ideas such as having dynamic levels i.e. timed survival waves, point capped waves etc. but these would theoretically be implemented in other levels where appropriate to the story.</w:t>
      </w:r>
    </w:p>
    <w:p w:rsidR="00445EAD" w:rsidRDefault="00445EAD">
      <w:pPr>
        <w:rPr>
          <w:rFonts w:ascii="Calibri" w:eastAsia="Adobe Heiti Std R" w:hAnsi="Calibri" w:cs="Calibri"/>
          <w:sz w:val="28"/>
          <w:lang w:val="en-GB"/>
        </w:rPr>
      </w:pPr>
    </w:p>
    <w:p w:rsidR="00445EAD" w:rsidRDefault="00445EAD">
      <w:pPr>
        <w:rPr>
          <w:rFonts w:ascii="Calibri" w:eastAsia="Adobe Heiti Std R" w:hAnsi="Calibri" w:cs="Calibri"/>
          <w:sz w:val="28"/>
          <w:lang w:val="en-GB"/>
        </w:rPr>
      </w:pPr>
    </w:p>
    <w:p w:rsidR="00445EAD" w:rsidRDefault="00445EAD" w:rsidP="00445EAD">
      <w:pPr>
        <w:rPr>
          <w:rFonts w:ascii="Calibri" w:eastAsia="Adobe Heiti Std R" w:hAnsi="Calibri" w:cs="Calibri"/>
          <w:i/>
          <w:sz w:val="36"/>
          <w:lang w:val="en-GB"/>
        </w:rPr>
      </w:pPr>
      <w:r>
        <w:rPr>
          <w:rFonts w:ascii="Calibri" w:eastAsia="Adobe Heiti Std R" w:hAnsi="Calibri" w:cs="Calibri"/>
          <w:i/>
          <w:sz w:val="36"/>
          <w:lang w:val="en-GB"/>
        </w:rPr>
        <w:t>Project Management</w:t>
      </w:r>
      <w:r w:rsidR="00CD73CB">
        <w:rPr>
          <w:rFonts w:ascii="Calibri" w:eastAsia="Adobe Heiti Std R" w:hAnsi="Calibri" w:cs="Calibri"/>
          <w:i/>
          <w:sz w:val="36"/>
          <w:lang w:val="en-GB"/>
        </w:rPr>
        <w:t>:</w:t>
      </w:r>
    </w:p>
    <w:p w:rsidR="008E7787" w:rsidRDefault="008E7787" w:rsidP="00445EAD">
      <w:pPr>
        <w:rPr>
          <w:rFonts w:ascii="Calibri" w:eastAsia="Adobe Heiti Std R" w:hAnsi="Calibri" w:cs="Calibri"/>
          <w:i/>
          <w:sz w:val="36"/>
          <w:lang w:val="en-GB"/>
        </w:rPr>
      </w:pPr>
    </w:p>
    <w:p w:rsidR="00517E19" w:rsidRDefault="00517E19" w:rsidP="00445EAD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>From the beginning we each recorded the time spent working on the project. Initially before we had any plans we’d meet, discuss and throw ideas out before sticking to anything.</w:t>
      </w:r>
      <w:r w:rsidR="00794A52">
        <w:rPr>
          <w:rFonts w:ascii="Calibri" w:eastAsia="Adobe Heiti Std R" w:hAnsi="Calibri" w:cs="Calibri"/>
          <w:sz w:val="28"/>
          <w:lang w:val="en-GB"/>
        </w:rPr>
        <w:t xml:space="preserve"> One of the first inspirations of the game came from Phillip, giving the idea that the map co</w:t>
      </w:r>
      <w:r w:rsidR="00867E07">
        <w:rPr>
          <w:rFonts w:ascii="Calibri" w:eastAsia="Adobe Heiti Std R" w:hAnsi="Calibri" w:cs="Calibri"/>
          <w:sz w:val="28"/>
          <w:lang w:val="en-GB"/>
        </w:rPr>
        <w:t>uld be similar to a toy car map, and the player is tasked with shooting self-driverless cars through waves.</w:t>
      </w:r>
    </w:p>
    <w:p w:rsidR="00867E07" w:rsidRDefault="00867E07" w:rsidP="00445EAD">
      <w:pPr>
        <w:rPr>
          <w:rFonts w:ascii="Calibri" w:eastAsia="Adobe Heiti Std R" w:hAnsi="Calibri" w:cs="Calibri"/>
          <w:sz w:val="28"/>
          <w:lang w:val="en-GB"/>
        </w:rPr>
      </w:pPr>
    </w:p>
    <w:p w:rsidR="00867E07" w:rsidRDefault="00867E07" w:rsidP="00867E07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>We decided to use GitHub since the local and remote repository would help us collaborate from across desks/home.</w:t>
      </w:r>
    </w:p>
    <w:p w:rsidR="00867E07" w:rsidRDefault="00867E07" w:rsidP="00867E07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 xml:space="preserve"> Our group regularly</w:t>
      </w:r>
      <w:r w:rsidRPr="00445EAD">
        <w:rPr>
          <w:rFonts w:ascii="Calibri" w:eastAsia="Adobe Heiti Std R" w:hAnsi="Calibri" w:cs="Calibri"/>
          <w:sz w:val="28"/>
          <w:lang w:val="en-GB"/>
        </w:rPr>
        <w:t xml:space="preserve"> </w:t>
      </w:r>
      <w:r>
        <w:rPr>
          <w:rFonts w:ascii="Calibri" w:eastAsia="Adobe Heiti Std R" w:hAnsi="Calibri" w:cs="Calibri"/>
          <w:sz w:val="28"/>
          <w:lang w:val="en-GB"/>
        </w:rPr>
        <w:t>met around 2-3 times a week. Recording how much time we spent working by timing how long we spent on projects (such as AI, audio etc.)</w:t>
      </w:r>
    </w:p>
    <w:p w:rsidR="00867E07" w:rsidRDefault="00867E07" w:rsidP="00445EAD">
      <w:pPr>
        <w:rPr>
          <w:rFonts w:ascii="Calibri" w:eastAsia="Adobe Heiti Std R" w:hAnsi="Calibri" w:cs="Calibri"/>
          <w:sz w:val="28"/>
          <w:lang w:val="en-GB"/>
        </w:rPr>
      </w:pPr>
    </w:p>
    <w:p w:rsidR="00867E07" w:rsidRDefault="00794A52" w:rsidP="00867E07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 xml:space="preserve">After </w:t>
      </w:r>
      <w:r w:rsidR="00867E07">
        <w:rPr>
          <w:rFonts w:ascii="Calibri" w:eastAsia="Adobe Heiti Std R" w:hAnsi="Calibri" w:cs="Calibri"/>
          <w:sz w:val="28"/>
          <w:lang w:val="en-GB"/>
        </w:rPr>
        <w:t>Nick completed the</w:t>
      </w:r>
      <w:r>
        <w:rPr>
          <w:rFonts w:ascii="Calibri" w:eastAsia="Adobe Heiti Std R" w:hAnsi="Calibri" w:cs="Calibri"/>
          <w:sz w:val="28"/>
          <w:lang w:val="en-GB"/>
        </w:rPr>
        <w:t xml:space="preserve"> Gantt chart,</w:t>
      </w:r>
      <w:r w:rsidR="00867E07">
        <w:rPr>
          <w:rFonts w:ascii="Calibri" w:eastAsia="Adobe Heiti Std R" w:hAnsi="Calibri" w:cs="Calibri"/>
          <w:sz w:val="28"/>
          <w:lang w:val="en-GB"/>
        </w:rPr>
        <w:t xml:space="preserve"> he suggested we work in an agile development cycle. We would recap what everyone was doing before each meeting, and discuss what we needed help with on our current task.</w:t>
      </w:r>
    </w:p>
    <w:p w:rsidR="00867E07" w:rsidRDefault="00867E07" w:rsidP="00867E07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>Alongside this we all</w:t>
      </w:r>
      <w:r w:rsidR="00794A52">
        <w:rPr>
          <w:rFonts w:ascii="Calibri" w:eastAsia="Adobe Heiti Std R" w:hAnsi="Calibri" w:cs="Calibri"/>
          <w:sz w:val="28"/>
          <w:lang w:val="en-GB"/>
        </w:rPr>
        <w:t xml:space="preserve"> created stories in the sprint backlog on our GitHub projects tab on our GitHub repository (</w:t>
      </w:r>
      <w:hyperlink r:id="rId8" w:history="1">
        <w:r w:rsidR="00794A52" w:rsidRPr="0060611C">
          <w:rPr>
            <w:color w:val="0000FF"/>
            <w:u w:val="single"/>
          </w:rPr>
          <w:t>https://github.com/nike-sh/CarProto</w:t>
        </w:r>
      </w:hyperlink>
      <w:r w:rsidR="00794A52">
        <w:t>)</w:t>
      </w:r>
      <w:r>
        <w:rPr>
          <w:rFonts w:ascii="Calibri" w:eastAsia="Adobe Heiti Std R" w:hAnsi="Calibri" w:cs="Calibri"/>
          <w:sz w:val="28"/>
          <w:lang w:val="en-GB"/>
        </w:rPr>
        <w:t xml:space="preserve"> Fig.1 Project Backlog</w:t>
      </w:r>
    </w:p>
    <w:p w:rsidR="00867E07" w:rsidRDefault="00867E07" w:rsidP="00867E07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>After this we assigned our desired tasks to each other depending on skill and preference.</w:t>
      </w:r>
      <w:r w:rsidRPr="00867E07">
        <w:rPr>
          <w:rFonts w:ascii="Calibri" w:eastAsia="Adobe Heiti Std R" w:hAnsi="Calibri" w:cs="Calibri"/>
          <w:sz w:val="28"/>
          <w:lang w:val="en-GB"/>
        </w:rPr>
        <w:t xml:space="preserve"> </w:t>
      </w:r>
    </w:p>
    <w:p w:rsidR="00867E07" w:rsidRDefault="00867E07" w:rsidP="00867E07">
      <w:pPr>
        <w:rPr>
          <w:rFonts w:ascii="Calibri" w:eastAsia="Adobe Heiti Std R" w:hAnsi="Calibri" w:cs="Calibri"/>
          <w:sz w:val="28"/>
          <w:lang w:val="en-GB"/>
        </w:rPr>
      </w:pPr>
    </w:p>
    <w:p w:rsidR="00794A52" w:rsidRDefault="00794A52" w:rsidP="00794A52">
      <w:pPr>
        <w:rPr>
          <w:rFonts w:ascii="Calibri" w:eastAsia="Adobe Heiti Std R" w:hAnsi="Calibri" w:cs="Calibri"/>
          <w:sz w:val="28"/>
          <w:lang w:val="en-GB"/>
        </w:rPr>
      </w:pPr>
    </w:p>
    <w:p w:rsidR="00867E07" w:rsidRDefault="00867E07" w:rsidP="00794A52">
      <w:pPr>
        <w:rPr>
          <w:rFonts w:ascii="Calibri" w:eastAsia="Adobe Heiti Std R" w:hAnsi="Calibri" w:cs="Calibri"/>
          <w:sz w:val="28"/>
          <w:lang w:val="en-GB"/>
        </w:rPr>
      </w:pPr>
    </w:p>
    <w:p w:rsidR="009A01E1" w:rsidRDefault="00867E07" w:rsidP="00867E07">
      <w:pPr>
        <w:rPr>
          <w:rFonts w:ascii="Calibri" w:eastAsia="Adobe Heiti Std R" w:hAnsi="Calibri" w:cs="Calibri"/>
          <w:sz w:val="28"/>
          <w:lang w:val="en-GB"/>
        </w:rPr>
      </w:pPr>
      <w:r w:rsidRPr="009A01E1">
        <w:rPr>
          <w:rFonts w:ascii="Calibri" w:eastAsia="Adobe Heiti Std R" w:hAnsi="Calibri" w:cs="Calibri"/>
          <w:sz w:val="28"/>
          <w:u w:val="single"/>
          <w:lang w:val="en-GB"/>
        </w:rPr>
        <w:lastRenderedPageBreak/>
        <w:t>Brainstorming:</w:t>
      </w:r>
    </w:p>
    <w:p w:rsidR="00867E07" w:rsidRDefault="00867E07" w:rsidP="00867E07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 xml:space="preserve"> </w:t>
      </w:r>
      <w:r w:rsidRPr="00867E07">
        <w:rPr>
          <w:rFonts w:ascii="Calibri" w:eastAsia="Adobe Heiti Std R" w:hAnsi="Calibri" w:cs="Calibri"/>
          <w:sz w:val="28"/>
          <w:lang w:val="en-GB"/>
        </w:rPr>
        <w:t>All of us split the different categories between us so the workload would be easier for</w:t>
      </w:r>
      <w:r>
        <w:rPr>
          <w:rFonts w:ascii="Calibri" w:eastAsia="Adobe Heiti Std R" w:hAnsi="Calibri" w:cs="Calibri"/>
          <w:sz w:val="28"/>
          <w:lang w:val="en-GB"/>
        </w:rPr>
        <w:t xml:space="preserve"> example; </w:t>
      </w:r>
      <w:r w:rsidR="008E7787">
        <w:rPr>
          <w:rFonts w:ascii="Calibri" w:eastAsia="Adobe Heiti Std R" w:hAnsi="Calibri" w:cs="Calibri"/>
          <w:sz w:val="28"/>
          <w:lang w:val="en-GB"/>
        </w:rPr>
        <w:t>Phillip</w:t>
      </w:r>
      <w:r>
        <w:rPr>
          <w:rFonts w:ascii="Calibri" w:eastAsia="Adobe Heiti Std R" w:hAnsi="Calibri" w:cs="Calibri"/>
          <w:sz w:val="28"/>
          <w:lang w:val="en-GB"/>
        </w:rPr>
        <w:t xml:space="preserve"> doing the Map </w:t>
      </w:r>
      <w:r w:rsidRPr="00867E07">
        <w:rPr>
          <w:rFonts w:ascii="Calibri" w:eastAsia="Adobe Heiti Std R" w:hAnsi="Calibri" w:cs="Calibri"/>
          <w:sz w:val="28"/>
          <w:lang w:val="en-GB"/>
        </w:rPr>
        <w:t>and Power ups, Theo doing the character mov</w:t>
      </w:r>
      <w:r>
        <w:rPr>
          <w:rFonts w:ascii="Calibri" w:eastAsia="Adobe Heiti Std R" w:hAnsi="Calibri" w:cs="Calibri"/>
          <w:sz w:val="28"/>
          <w:lang w:val="en-GB"/>
        </w:rPr>
        <w:t>ement, the buildings</w:t>
      </w:r>
      <w:r w:rsidR="008E7787">
        <w:rPr>
          <w:rFonts w:ascii="Calibri" w:eastAsia="Adobe Heiti Std R" w:hAnsi="Calibri" w:cs="Calibri"/>
          <w:sz w:val="28"/>
          <w:lang w:val="en-GB"/>
        </w:rPr>
        <w:t xml:space="preserve"> (alongside Phillip)</w:t>
      </w:r>
      <w:r>
        <w:rPr>
          <w:rFonts w:ascii="Calibri" w:eastAsia="Adobe Heiti Std R" w:hAnsi="Calibri" w:cs="Calibri"/>
          <w:sz w:val="28"/>
          <w:lang w:val="en-GB"/>
        </w:rPr>
        <w:t xml:space="preserve"> and the UI, </w:t>
      </w:r>
      <w:r w:rsidRPr="00867E07">
        <w:rPr>
          <w:rFonts w:ascii="Calibri" w:eastAsia="Adobe Heiti Std R" w:hAnsi="Calibri" w:cs="Calibri"/>
          <w:sz w:val="28"/>
          <w:lang w:val="en-GB"/>
        </w:rPr>
        <w:t>Steve doing the Enemy Behaviour and waves</w:t>
      </w:r>
      <w:r w:rsidR="008E7787">
        <w:rPr>
          <w:rFonts w:ascii="Calibri" w:eastAsia="Adobe Heiti Std R" w:hAnsi="Calibri" w:cs="Calibri"/>
          <w:sz w:val="28"/>
          <w:lang w:val="en-GB"/>
        </w:rPr>
        <w:t xml:space="preserve"> (with Theo), Projectiles (with Nick doing player projectiles) and </w:t>
      </w:r>
      <w:r>
        <w:rPr>
          <w:rFonts w:ascii="Calibri" w:eastAsia="Adobe Heiti Std R" w:hAnsi="Calibri" w:cs="Calibri"/>
          <w:sz w:val="28"/>
          <w:lang w:val="en-GB"/>
        </w:rPr>
        <w:t xml:space="preserve">Nick doing the Music, Menu and Health system. </w:t>
      </w:r>
    </w:p>
    <w:p w:rsidR="00867E07" w:rsidRDefault="00867E07" w:rsidP="00867E07">
      <w:r w:rsidRPr="00867E07">
        <w:rPr>
          <w:rFonts w:ascii="Calibri" w:eastAsia="Adobe Heiti Std R" w:hAnsi="Calibri" w:cs="Calibri"/>
          <w:sz w:val="28"/>
          <w:lang w:val="en-GB"/>
        </w:rPr>
        <w:t>Theo said we should include Pixel art as he was learning to get better in pixel art and it seemed fitting for the project.</w:t>
      </w:r>
      <w:r>
        <w:rPr>
          <w:rFonts w:ascii="Calibri" w:eastAsia="Adobe Heiti Std R" w:hAnsi="Calibri" w:cs="Calibri"/>
          <w:sz w:val="28"/>
          <w:lang w:val="en-GB"/>
        </w:rPr>
        <w:t xml:space="preserve"> He later went on to teach Phillip a lot on Photoshop and they made a lot of the sprite assets together.</w:t>
      </w:r>
      <w:r w:rsidRPr="00867E07">
        <w:t xml:space="preserve"> </w:t>
      </w:r>
    </w:p>
    <w:p w:rsidR="00B952C6" w:rsidRDefault="00B952C6" w:rsidP="00B952C6">
      <w:pPr>
        <w:rPr>
          <w:rFonts w:ascii="Calibri" w:eastAsia="Adobe Heiti Std R" w:hAnsi="Calibri" w:cs="Calibri"/>
          <w:sz w:val="28"/>
          <w:lang w:val="en-GB"/>
        </w:rPr>
      </w:pPr>
    </w:p>
    <w:p w:rsidR="00867E07" w:rsidRDefault="008E7787" w:rsidP="00B952C6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>Each time we met we would try to keep on topic with the Gantt chart, using it as a basis for what work would be completed that day.</w:t>
      </w:r>
    </w:p>
    <w:p w:rsidR="008E7787" w:rsidRDefault="008E7787" w:rsidP="00B952C6">
      <w:pPr>
        <w:rPr>
          <w:rFonts w:ascii="Calibri" w:eastAsia="Adobe Heiti Std R" w:hAnsi="Calibri" w:cs="Calibri"/>
          <w:sz w:val="28"/>
          <w:lang w:val="en-GB"/>
        </w:rPr>
      </w:pPr>
    </w:p>
    <w:p w:rsidR="008E7787" w:rsidRDefault="008E7787" w:rsidP="00B952C6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>Anything we couldn’t do we had to move back into the backlog and keep it for a later date. This happened with a few stories such as implementing a minimap, lighting, story panels and destructible buildings. These can all be seen in the first column on the GitHub</w:t>
      </w:r>
      <w:r w:rsidR="00A621E3">
        <w:rPr>
          <w:rFonts w:ascii="Calibri" w:eastAsia="Adobe Heiti Std R" w:hAnsi="Calibri" w:cs="Calibri"/>
          <w:sz w:val="28"/>
          <w:lang w:val="en-GB"/>
        </w:rPr>
        <w:t xml:space="preserve"> project sprint board and spoken about later on in the document.</w:t>
      </w:r>
    </w:p>
    <w:p w:rsidR="00B952C6" w:rsidRDefault="00B952C6" w:rsidP="00B952C6">
      <w:pPr>
        <w:rPr>
          <w:rFonts w:ascii="Calibri" w:eastAsia="Adobe Heiti Std R" w:hAnsi="Calibri" w:cs="Calibri"/>
          <w:sz w:val="28"/>
          <w:lang w:val="en-GB"/>
        </w:rPr>
      </w:pPr>
    </w:p>
    <w:p w:rsidR="00B952C6" w:rsidRDefault="00B952C6" w:rsidP="00B952C6">
      <w:pPr>
        <w:rPr>
          <w:rFonts w:ascii="Calibri" w:eastAsia="Adobe Heiti Std R" w:hAnsi="Calibri" w:cs="Calibri"/>
          <w:sz w:val="28"/>
          <w:lang w:val="en-GB"/>
        </w:rPr>
      </w:pPr>
    </w:p>
    <w:p w:rsidR="00B952C6" w:rsidRDefault="00B952C6" w:rsidP="00B952C6">
      <w:pPr>
        <w:rPr>
          <w:rFonts w:ascii="Calibri" w:eastAsia="Adobe Heiti Std R" w:hAnsi="Calibri" w:cs="Calibri"/>
          <w:i/>
          <w:sz w:val="36"/>
          <w:lang w:val="en-GB"/>
        </w:rPr>
      </w:pPr>
      <w:r>
        <w:rPr>
          <w:rFonts w:ascii="Calibri" w:eastAsia="Adobe Heiti Std R" w:hAnsi="Calibri" w:cs="Calibri"/>
          <w:i/>
          <w:sz w:val="36"/>
          <w:lang w:val="en-GB"/>
        </w:rPr>
        <w:t>Implementation</w:t>
      </w:r>
      <w:r w:rsidR="00CD73CB">
        <w:rPr>
          <w:rFonts w:ascii="Calibri" w:eastAsia="Adobe Heiti Std R" w:hAnsi="Calibri" w:cs="Calibri"/>
          <w:i/>
          <w:sz w:val="36"/>
          <w:lang w:val="en-GB"/>
        </w:rPr>
        <w:t>:</w:t>
      </w:r>
    </w:p>
    <w:p w:rsidR="00CD73CB" w:rsidRDefault="00CD73CB" w:rsidP="00B952C6">
      <w:pPr>
        <w:rPr>
          <w:rFonts w:ascii="Calibri" w:eastAsia="Adobe Heiti Std R" w:hAnsi="Calibri" w:cs="Calibri"/>
          <w:sz w:val="28"/>
          <w:u w:val="single"/>
          <w:lang w:val="en-GB"/>
        </w:rPr>
      </w:pPr>
    </w:p>
    <w:p w:rsidR="00CD73CB" w:rsidRDefault="00CD73CB" w:rsidP="00B952C6">
      <w:pPr>
        <w:rPr>
          <w:rFonts w:ascii="Calibri" w:eastAsia="Adobe Heiti Std R" w:hAnsi="Calibri" w:cs="Calibri"/>
          <w:sz w:val="28"/>
          <w:u w:val="single"/>
          <w:lang w:val="en-GB"/>
        </w:rPr>
      </w:pPr>
    </w:p>
    <w:p w:rsidR="00CD73CB" w:rsidRDefault="00CD73CB" w:rsidP="00B952C6">
      <w:pPr>
        <w:rPr>
          <w:rFonts w:ascii="Calibri" w:eastAsia="Adobe Heiti Std R" w:hAnsi="Calibri" w:cs="Calibri"/>
          <w:sz w:val="28"/>
          <w:u w:val="single"/>
          <w:lang w:val="en-GB"/>
        </w:rPr>
      </w:pPr>
    </w:p>
    <w:p w:rsidR="00CD73CB" w:rsidRDefault="00CD73CB" w:rsidP="00B952C6">
      <w:pPr>
        <w:rPr>
          <w:rFonts w:ascii="Calibri" w:eastAsia="Adobe Heiti Std R" w:hAnsi="Calibri" w:cs="Calibri"/>
          <w:sz w:val="28"/>
          <w:u w:val="single"/>
          <w:lang w:val="en-GB"/>
        </w:rPr>
      </w:pPr>
    </w:p>
    <w:p w:rsidR="00CD73CB" w:rsidRDefault="00CD73CB" w:rsidP="00B952C6">
      <w:pPr>
        <w:rPr>
          <w:rFonts w:ascii="Calibri" w:eastAsia="Adobe Heiti Std R" w:hAnsi="Calibri" w:cs="Calibri"/>
          <w:sz w:val="28"/>
          <w:u w:val="single"/>
          <w:lang w:val="en-GB"/>
        </w:rPr>
      </w:pPr>
    </w:p>
    <w:p w:rsidR="00CD73CB" w:rsidRDefault="00CD73CB" w:rsidP="00CD73CB">
      <w:pPr>
        <w:rPr>
          <w:rFonts w:ascii="Calibri" w:eastAsia="Adobe Heiti Std R" w:hAnsi="Calibri" w:cs="Calibri"/>
          <w:i/>
          <w:sz w:val="36"/>
          <w:lang w:val="en-GB"/>
        </w:rPr>
      </w:pPr>
      <w:r>
        <w:rPr>
          <w:rFonts w:ascii="Calibri" w:eastAsia="Adobe Heiti Std R" w:hAnsi="Calibri" w:cs="Calibri"/>
          <w:i/>
          <w:sz w:val="36"/>
          <w:lang w:val="en-GB"/>
        </w:rPr>
        <w:t>Discussion:</w:t>
      </w:r>
    </w:p>
    <w:p w:rsidR="009A01E1" w:rsidRDefault="009A01E1" w:rsidP="00CD73CB">
      <w:pPr>
        <w:rPr>
          <w:rFonts w:ascii="Calibri" w:eastAsia="Adobe Heiti Std R" w:hAnsi="Calibri" w:cs="Calibri"/>
          <w:i/>
          <w:sz w:val="36"/>
          <w:lang w:val="en-GB"/>
        </w:rPr>
      </w:pPr>
    </w:p>
    <w:p w:rsidR="009A01E1" w:rsidRDefault="009A01E1" w:rsidP="00B952C6">
      <w:pPr>
        <w:rPr>
          <w:rFonts w:ascii="Calibri" w:eastAsia="Adobe Heiti Std R" w:hAnsi="Calibri" w:cs="Calibri"/>
          <w:sz w:val="28"/>
          <w:u w:val="single"/>
          <w:lang w:val="en-GB"/>
        </w:rPr>
      </w:pPr>
      <w:r>
        <w:rPr>
          <w:rFonts w:ascii="Calibri" w:eastAsia="Adobe Heiti Std R" w:hAnsi="Calibri" w:cs="Calibri"/>
          <w:sz w:val="28"/>
          <w:u w:val="single"/>
          <w:lang w:val="en-GB"/>
        </w:rPr>
        <w:t>Gameplay Mechanics:</w:t>
      </w:r>
    </w:p>
    <w:p w:rsidR="009A01E1" w:rsidRDefault="009A01E1" w:rsidP="00B952C6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>Comparing the final prototype to the GDD we found</w:t>
      </w:r>
      <w:r w:rsidR="009D40F9">
        <w:rPr>
          <w:rFonts w:ascii="Calibri" w:eastAsia="Adobe Heiti Std R" w:hAnsi="Calibri" w:cs="Calibri"/>
          <w:sz w:val="28"/>
          <w:lang w:val="en-GB"/>
        </w:rPr>
        <w:t xml:space="preserve"> there to be many differences. </w:t>
      </w:r>
    </w:p>
    <w:p w:rsidR="009D40F9" w:rsidRDefault="009D40F9" w:rsidP="00B952C6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>Most we can say didn’t come to fruition due to time however there were some that had us encounter problems so we had to scrap the idea.</w:t>
      </w:r>
    </w:p>
    <w:p w:rsidR="009D40F9" w:rsidRDefault="009D40F9" w:rsidP="00B952C6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>Some of these could be implemented in the full game.</w:t>
      </w:r>
    </w:p>
    <w:p w:rsidR="009D40F9" w:rsidRDefault="009D40F9" w:rsidP="00B952C6">
      <w:pPr>
        <w:rPr>
          <w:rFonts w:ascii="Calibri" w:eastAsia="Adobe Heiti Std R" w:hAnsi="Calibri" w:cs="Calibri"/>
          <w:sz w:val="28"/>
          <w:lang w:val="en-GB"/>
        </w:rPr>
      </w:pPr>
    </w:p>
    <w:p w:rsidR="009D40F9" w:rsidRDefault="009D40F9" w:rsidP="00B952C6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 xml:space="preserve">Key differences include the use of a minimap, this was going to help the player find enemies on the larger map and add to the UI. We couldn’t get round to </w:t>
      </w:r>
      <w:r>
        <w:rPr>
          <w:rFonts w:ascii="Calibri" w:eastAsia="Adobe Heiti Std R" w:hAnsi="Calibri" w:cs="Calibri"/>
          <w:sz w:val="28"/>
          <w:lang w:val="en-GB"/>
        </w:rPr>
        <w:lastRenderedPageBreak/>
        <w:t xml:space="preserve">making this since we didn’t have the technical knowledge nor time to learn it to do so. </w:t>
      </w:r>
    </w:p>
    <w:p w:rsidR="009D40F9" w:rsidRDefault="009D40F9" w:rsidP="00B952C6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 xml:space="preserve">Another aspect that </w:t>
      </w:r>
      <w:r w:rsidR="00945A10">
        <w:rPr>
          <w:rFonts w:ascii="Calibri" w:eastAsia="Adobe Heiti Std R" w:hAnsi="Calibri" w:cs="Calibri"/>
          <w:sz w:val="28"/>
          <w:lang w:val="en-GB"/>
        </w:rPr>
        <w:t xml:space="preserve">would be </w:t>
      </w:r>
      <w:r>
        <w:rPr>
          <w:rFonts w:ascii="Calibri" w:eastAsia="Adobe Heiti Std R" w:hAnsi="Calibri" w:cs="Calibri"/>
          <w:sz w:val="28"/>
          <w:lang w:val="en-GB"/>
        </w:rPr>
        <w:t>put in</w:t>
      </w:r>
      <w:r w:rsidR="00945A10">
        <w:rPr>
          <w:rFonts w:ascii="Calibri" w:eastAsia="Adobe Heiti Std R" w:hAnsi="Calibri" w:cs="Calibri"/>
          <w:sz w:val="28"/>
          <w:lang w:val="en-GB"/>
        </w:rPr>
        <w:t>to the game</w:t>
      </w:r>
      <w:r>
        <w:rPr>
          <w:rFonts w:ascii="Calibri" w:eastAsia="Adobe Heiti Std R" w:hAnsi="Calibri" w:cs="Calibri"/>
          <w:sz w:val="28"/>
          <w:lang w:val="en-GB"/>
        </w:rPr>
        <w:t xml:space="preserve"> was the dynamic scoring. We had </w:t>
      </w:r>
      <w:r w:rsidR="00945A10">
        <w:rPr>
          <w:rFonts w:ascii="Calibri" w:eastAsia="Adobe Heiti Std R" w:hAnsi="Calibri" w:cs="Calibri"/>
          <w:sz w:val="28"/>
          <w:lang w:val="en-GB"/>
        </w:rPr>
        <w:t>ideas to have different levels play differently, some as waves, some to reach a certain score and some timed levels. However since we only made one level we couldn’t show the use of all these scoring controls.</w:t>
      </w:r>
      <w:r w:rsidR="0059434A">
        <w:rPr>
          <w:rFonts w:ascii="Calibri" w:eastAsia="Adobe Heiti Std R" w:hAnsi="Calibri" w:cs="Calibri"/>
          <w:sz w:val="28"/>
          <w:lang w:val="en-GB"/>
        </w:rPr>
        <w:t xml:space="preserve"> </w:t>
      </w:r>
    </w:p>
    <w:p w:rsidR="009D40F9" w:rsidRDefault="009D40F9" w:rsidP="00B952C6">
      <w:pPr>
        <w:rPr>
          <w:rFonts w:ascii="Calibri" w:eastAsia="Adobe Heiti Std R" w:hAnsi="Calibri" w:cs="Calibri"/>
          <w:sz w:val="28"/>
          <w:lang w:val="en-GB"/>
        </w:rPr>
      </w:pPr>
    </w:p>
    <w:p w:rsidR="009D40F9" w:rsidRDefault="009D40F9" w:rsidP="00B952C6">
      <w:pPr>
        <w:rPr>
          <w:rFonts w:ascii="Calibri" w:eastAsia="Adobe Heiti Std R" w:hAnsi="Calibri" w:cs="Calibri"/>
          <w:sz w:val="28"/>
          <w:lang w:val="en-GB"/>
        </w:rPr>
      </w:pPr>
    </w:p>
    <w:p w:rsidR="009D40F9" w:rsidRDefault="009D40F9" w:rsidP="00B952C6">
      <w:pPr>
        <w:rPr>
          <w:rFonts w:ascii="Calibri" w:eastAsia="Adobe Heiti Std R" w:hAnsi="Calibri" w:cs="Calibri"/>
          <w:sz w:val="28"/>
          <w:u w:val="single"/>
          <w:lang w:val="en-GB"/>
        </w:rPr>
      </w:pPr>
    </w:p>
    <w:p w:rsidR="009A01E1" w:rsidRDefault="009A01E1" w:rsidP="00B952C6">
      <w:pPr>
        <w:rPr>
          <w:rFonts w:ascii="Calibri" w:eastAsia="Adobe Heiti Std R" w:hAnsi="Calibri" w:cs="Calibri"/>
          <w:sz w:val="28"/>
          <w:u w:val="single"/>
          <w:lang w:val="en-GB"/>
        </w:rPr>
      </w:pPr>
    </w:p>
    <w:p w:rsidR="00B952C6" w:rsidRDefault="00CD73CB" w:rsidP="00B952C6">
      <w:pPr>
        <w:rPr>
          <w:rFonts w:ascii="Calibri" w:eastAsia="Adobe Heiti Std R" w:hAnsi="Calibri" w:cs="Calibri"/>
          <w:sz w:val="28"/>
          <w:u w:val="single"/>
          <w:lang w:val="en-GB"/>
        </w:rPr>
      </w:pPr>
      <w:r w:rsidRPr="00CD73CB">
        <w:rPr>
          <w:rFonts w:ascii="Calibri" w:eastAsia="Adobe Heiti Std R" w:hAnsi="Calibri" w:cs="Calibri"/>
          <w:sz w:val="28"/>
          <w:u w:val="single"/>
          <w:lang w:val="en-GB"/>
        </w:rPr>
        <w:t>After playtesting:</w:t>
      </w:r>
    </w:p>
    <w:p w:rsidR="0059434A" w:rsidRDefault="0059434A" w:rsidP="00B952C6">
      <w:pPr>
        <w:rPr>
          <w:rFonts w:ascii="Calibri" w:eastAsia="Adobe Heiti Std R" w:hAnsi="Calibri" w:cs="Calibri"/>
          <w:sz w:val="28"/>
          <w:u w:val="single"/>
          <w:lang w:val="en-GB"/>
        </w:rPr>
      </w:pPr>
    </w:p>
    <w:p w:rsidR="0059434A" w:rsidRDefault="0059434A" w:rsidP="00B952C6">
      <w:pPr>
        <w:rPr>
          <w:rFonts w:ascii="Calibri" w:eastAsia="Adobe Heiti Std R" w:hAnsi="Calibri" w:cs="Calibri"/>
          <w:sz w:val="28"/>
          <w:lang w:val="en-GB"/>
        </w:rPr>
      </w:pPr>
      <w:r w:rsidRPr="0059434A">
        <w:rPr>
          <w:rFonts w:ascii="Calibri" w:eastAsia="Adobe Heiti Std R" w:hAnsi="Calibri" w:cs="Calibri"/>
          <w:sz w:val="28"/>
          <w:lang w:val="en-GB"/>
        </w:rPr>
        <w:t xml:space="preserve">According to the questionnaire sent out we had many responses highlight </w:t>
      </w:r>
      <w:r>
        <w:rPr>
          <w:rFonts w:ascii="Calibri" w:eastAsia="Adobe Heiti Std R" w:hAnsi="Calibri" w:cs="Calibri"/>
          <w:sz w:val="28"/>
          <w:lang w:val="en-GB"/>
        </w:rPr>
        <w:t>key points</w:t>
      </w:r>
      <w:r w:rsidRPr="0059434A">
        <w:rPr>
          <w:rFonts w:ascii="Calibri" w:eastAsia="Adobe Heiti Std R" w:hAnsi="Calibri" w:cs="Calibri"/>
          <w:sz w:val="28"/>
          <w:lang w:val="en-GB"/>
        </w:rPr>
        <w:t xml:space="preserve"> the game could be improved upon.</w:t>
      </w:r>
      <w:r>
        <w:rPr>
          <w:rFonts w:ascii="Calibri" w:eastAsia="Adobe Heiti Std R" w:hAnsi="Calibri" w:cs="Calibri"/>
          <w:sz w:val="28"/>
          <w:lang w:val="en-GB"/>
        </w:rPr>
        <w:t xml:space="preserve"> The most common criticism was the player movement mechanics. Testers found the car </w:t>
      </w:r>
      <w:r w:rsidR="002A36FA">
        <w:rPr>
          <w:rFonts w:ascii="Calibri" w:eastAsia="Adobe Heiti Std R" w:hAnsi="Calibri" w:cs="Calibri"/>
          <w:sz w:val="28"/>
          <w:lang w:val="en-GB"/>
        </w:rPr>
        <w:t xml:space="preserve">would </w:t>
      </w:r>
      <w:r>
        <w:rPr>
          <w:rFonts w:ascii="Calibri" w:eastAsia="Adobe Heiti Std R" w:hAnsi="Calibri" w:cs="Calibri"/>
          <w:sz w:val="28"/>
          <w:lang w:val="en-GB"/>
        </w:rPr>
        <w:t>slid</w:t>
      </w:r>
      <w:r w:rsidR="002A36FA">
        <w:rPr>
          <w:rFonts w:ascii="Calibri" w:eastAsia="Adobe Heiti Std R" w:hAnsi="Calibri" w:cs="Calibri"/>
          <w:sz w:val="28"/>
          <w:lang w:val="en-GB"/>
        </w:rPr>
        <w:t>e</w:t>
      </w:r>
      <w:r>
        <w:rPr>
          <w:rFonts w:ascii="Calibri" w:eastAsia="Adobe Heiti Std R" w:hAnsi="Calibri" w:cs="Calibri"/>
          <w:sz w:val="28"/>
          <w:lang w:val="en-GB"/>
        </w:rPr>
        <w:t xml:space="preserve"> too much and had a hard time shooting enemies due to this, it’s something we will look to improve and build a better system for. </w:t>
      </w:r>
    </w:p>
    <w:p w:rsidR="00024A65" w:rsidRDefault="00024A65" w:rsidP="00B952C6">
      <w:pPr>
        <w:rPr>
          <w:rFonts w:ascii="Calibri" w:eastAsia="Adobe Heiti Std R" w:hAnsi="Calibri" w:cs="Calibri"/>
          <w:sz w:val="28"/>
          <w:lang w:val="en-GB"/>
        </w:rPr>
      </w:pPr>
    </w:p>
    <w:p w:rsidR="00024A65" w:rsidRDefault="00024A65" w:rsidP="00B952C6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 xml:space="preserve">The second most useful feedback was the players dies too quickly. To solve this </w:t>
      </w:r>
      <w:r w:rsidR="002A36FA">
        <w:rPr>
          <w:rFonts w:ascii="Calibri" w:eastAsia="Adobe Heiti Std R" w:hAnsi="Calibri" w:cs="Calibri"/>
          <w:sz w:val="28"/>
          <w:lang w:val="en-GB"/>
        </w:rPr>
        <w:t>we’ve</w:t>
      </w:r>
      <w:r>
        <w:rPr>
          <w:rFonts w:ascii="Calibri" w:eastAsia="Adobe Heiti Std R" w:hAnsi="Calibri" w:cs="Calibri"/>
          <w:sz w:val="28"/>
          <w:lang w:val="en-GB"/>
        </w:rPr>
        <w:t xml:space="preserve"> increased the initial player health. Although this was a simple fix, </w:t>
      </w:r>
      <w:r w:rsidR="002A36FA">
        <w:rPr>
          <w:rFonts w:ascii="Calibri" w:eastAsia="Adobe Heiti Std R" w:hAnsi="Calibri" w:cs="Calibri"/>
          <w:sz w:val="28"/>
          <w:lang w:val="en-GB"/>
        </w:rPr>
        <w:t>luckily</w:t>
      </w:r>
      <w:r>
        <w:rPr>
          <w:rFonts w:ascii="Calibri" w:eastAsia="Adobe Heiti Std R" w:hAnsi="Calibri" w:cs="Calibri"/>
          <w:sz w:val="28"/>
          <w:lang w:val="en-GB"/>
        </w:rPr>
        <w:t xml:space="preserve"> </w:t>
      </w:r>
      <w:r w:rsidR="002A36FA">
        <w:rPr>
          <w:rFonts w:ascii="Calibri" w:eastAsia="Adobe Heiti Std R" w:hAnsi="Calibri" w:cs="Calibri"/>
          <w:sz w:val="28"/>
          <w:lang w:val="en-GB"/>
        </w:rPr>
        <w:t>the way the game works, if difficulty was increased/decreased the health and damage would scale.</w:t>
      </w:r>
    </w:p>
    <w:p w:rsidR="0059434A" w:rsidRPr="0059434A" w:rsidRDefault="0059434A" w:rsidP="00B952C6">
      <w:pPr>
        <w:rPr>
          <w:rFonts w:ascii="Calibri" w:eastAsia="Adobe Heiti Std R" w:hAnsi="Calibri" w:cs="Calibri"/>
          <w:sz w:val="28"/>
          <w:lang w:val="en-GB"/>
        </w:rPr>
      </w:pPr>
    </w:p>
    <w:p w:rsidR="00CD73CB" w:rsidRDefault="00CD73CB" w:rsidP="00B952C6">
      <w:pPr>
        <w:rPr>
          <w:rFonts w:ascii="Calibri" w:eastAsia="Adobe Heiti Std R" w:hAnsi="Calibri" w:cs="Calibri"/>
          <w:sz w:val="28"/>
          <w:lang w:val="en-GB"/>
        </w:rPr>
      </w:pPr>
      <w:proofErr w:type="spellStart"/>
      <w:proofErr w:type="gramStart"/>
      <w:r>
        <w:rPr>
          <w:rFonts w:ascii="Calibri" w:eastAsia="Adobe Heiti Std R" w:hAnsi="Calibri" w:cs="Calibri"/>
          <w:sz w:val="28"/>
          <w:lang w:val="en-GB"/>
        </w:rPr>
        <w:t>slo</w:t>
      </w:r>
      <w:proofErr w:type="spellEnd"/>
      <w:proofErr w:type="gramEnd"/>
      <w:r>
        <w:rPr>
          <w:rFonts w:ascii="Calibri" w:eastAsia="Adobe Heiti Std R" w:hAnsi="Calibri" w:cs="Calibri"/>
          <w:sz w:val="28"/>
          <w:lang w:val="en-GB"/>
        </w:rPr>
        <w:t xml:space="preserve"> mo too long</w:t>
      </w:r>
    </w:p>
    <w:p w:rsidR="00CD73CB" w:rsidRDefault="00CD73CB" w:rsidP="00B952C6">
      <w:pPr>
        <w:rPr>
          <w:rFonts w:ascii="Calibri" w:eastAsia="Adobe Heiti Std R" w:hAnsi="Calibri" w:cs="Calibri"/>
          <w:sz w:val="28"/>
          <w:lang w:val="en-GB"/>
        </w:rPr>
      </w:pPr>
      <w:proofErr w:type="gramStart"/>
      <w:r>
        <w:rPr>
          <w:rFonts w:ascii="Calibri" w:eastAsia="Adobe Heiti Std R" w:hAnsi="Calibri" w:cs="Calibri"/>
          <w:sz w:val="28"/>
          <w:lang w:val="en-GB"/>
        </w:rPr>
        <w:t>hazards</w:t>
      </w:r>
      <w:proofErr w:type="gramEnd"/>
      <w:r>
        <w:rPr>
          <w:rFonts w:ascii="Calibri" w:eastAsia="Adobe Heiti Std R" w:hAnsi="Calibri" w:cs="Calibri"/>
          <w:sz w:val="28"/>
          <w:lang w:val="en-GB"/>
        </w:rPr>
        <w:t xml:space="preserve"> were not used effectively</w:t>
      </w:r>
    </w:p>
    <w:p w:rsidR="00CD73CB" w:rsidRDefault="00CD73CB" w:rsidP="00B952C6">
      <w:pPr>
        <w:rPr>
          <w:rFonts w:ascii="Calibri" w:eastAsia="Adobe Heiti Std R" w:hAnsi="Calibri" w:cs="Calibri"/>
          <w:sz w:val="28"/>
          <w:lang w:val="en-GB"/>
        </w:rPr>
      </w:pPr>
      <w:proofErr w:type="gramStart"/>
      <w:r>
        <w:rPr>
          <w:rFonts w:ascii="Calibri" w:eastAsia="Adobe Heiti Std R" w:hAnsi="Calibri" w:cs="Calibri"/>
          <w:sz w:val="28"/>
          <w:lang w:val="en-GB"/>
        </w:rPr>
        <w:t>went</w:t>
      </w:r>
      <w:proofErr w:type="gramEnd"/>
      <w:r>
        <w:rPr>
          <w:rFonts w:ascii="Calibri" w:eastAsia="Adobe Heiti Std R" w:hAnsi="Calibri" w:cs="Calibri"/>
          <w:sz w:val="28"/>
          <w:lang w:val="en-GB"/>
        </w:rPr>
        <w:t xml:space="preserve"> through enemy (collision)</w:t>
      </w:r>
    </w:p>
    <w:p w:rsidR="00CD73CB" w:rsidRDefault="00CD73CB" w:rsidP="00B952C6">
      <w:pPr>
        <w:rPr>
          <w:rFonts w:ascii="Calibri" w:eastAsia="Adobe Heiti Std R" w:hAnsi="Calibri" w:cs="Calibri"/>
          <w:sz w:val="28"/>
          <w:lang w:val="en-GB"/>
        </w:rPr>
      </w:pPr>
    </w:p>
    <w:p w:rsidR="00CD73CB" w:rsidRPr="00CD73CB" w:rsidRDefault="00CD73CB" w:rsidP="00B952C6">
      <w:pPr>
        <w:rPr>
          <w:rFonts w:ascii="Calibri" w:eastAsia="Adobe Heiti Std R" w:hAnsi="Calibri" w:cs="Calibri"/>
          <w:sz w:val="28"/>
          <w:u w:val="single"/>
          <w:lang w:val="en-GB"/>
        </w:rPr>
      </w:pPr>
      <w:proofErr w:type="gramStart"/>
      <w:r w:rsidRPr="00CD73CB">
        <w:rPr>
          <w:rFonts w:ascii="Calibri" w:eastAsia="Adobe Heiti Std R" w:hAnsi="Calibri" w:cs="Calibri"/>
          <w:sz w:val="28"/>
          <w:u w:val="single"/>
          <w:lang w:val="en-GB"/>
        </w:rPr>
        <w:t>potential</w:t>
      </w:r>
      <w:proofErr w:type="gramEnd"/>
      <w:r w:rsidRPr="00CD73CB">
        <w:rPr>
          <w:rFonts w:ascii="Calibri" w:eastAsia="Adobe Heiti Std R" w:hAnsi="Calibri" w:cs="Calibri"/>
          <w:sz w:val="28"/>
          <w:u w:val="single"/>
          <w:lang w:val="en-GB"/>
        </w:rPr>
        <w:t xml:space="preserve"> fixes</w:t>
      </w:r>
      <w:r>
        <w:rPr>
          <w:rFonts w:ascii="Calibri" w:eastAsia="Adobe Heiti Std R" w:hAnsi="Calibri" w:cs="Calibri"/>
          <w:sz w:val="28"/>
          <w:u w:val="single"/>
          <w:lang w:val="en-GB"/>
        </w:rPr>
        <w:t>:</w:t>
      </w:r>
    </w:p>
    <w:p w:rsidR="00CD73CB" w:rsidRDefault="00CD73CB" w:rsidP="00B952C6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>2more drag</w:t>
      </w:r>
    </w:p>
    <w:p w:rsidR="00CD73CB" w:rsidRDefault="00CD73CB" w:rsidP="00B952C6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>1more health/less damage</w:t>
      </w:r>
    </w:p>
    <w:p w:rsidR="00CD73CB" w:rsidRDefault="00CD73CB" w:rsidP="00B952C6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 xml:space="preserve">1changing </w:t>
      </w:r>
      <w:proofErr w:type="spellStart"/>
      <w:r>
        <w:rPr>
          <w:rFonts w:ascii="Calibri" w:eastAsia="Adobe Heiti Std R" w:hAnsi="Calibri" w:cs="Calibri"/>
          <w:sz w:val="28"/>
          <w:lang w:val="en-GB"/>
        </w:rPr>
        <w:t>slo</w:t>
      </w:r>
      <w:proofErr w:type="spellEnd"/>
      <w:r>
        <w:rPr>
          <w:rFonts w:ascii="Calibri" w:eastAsia="Adobe Heiti Std R" w:hAnsi="Calibri" w:cs="Calibri"/>
          <w:sz w:val="28"/>
          <w:lang w:val="en-GB"/>
        </w:rPr>
        <w:t xml:space="preserve"> mo trigger/adding pause/</w:t>
      </w:r>
      <w:proofErr w:type="spellStart"/>
      <w:r>
        <w:rPr>
          <w:rFonts w:ascii="Calibri" w:eastAsia="Adobe Heiti Std R" w:hAnsi="Calibri" w:cs="Calibri"/>
          <w:sz w:val="28"/>
          <w:lang w:val="en-GB"/>
        </w:rPr>
        <w:t>unpause</w:t>
      </w:r>
      <w:proofErr w:type="spellEnd"/>
    </w:p>
    <w:p w:rsidR="00CD73CB" w:rsidRDefault="00CD73CB" w:rsidP="00B952C6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>2more haza</w:t>
      </w:r>
      <w:bookmarkStart w:id="0" w:name="_GoBack"/>
      <w:bookmarkEnd w:id="0"/>
      <w:r>
        <w:rPr>
          <w:rFonts w:ascii="Calibri" w:eastAsia="Adobe Heiti Std R" w:hAnsi="Calibri" w:cs="Calibri"/>
          <w:sz w:val="28"/>
          <w:lang w:val="en-GB"/>
        </w:rPr>
        <w:t xml:space="preserve">rds, </w:t>
      </w:r>
      <w:proofErr w:type="spellStart"/>
      <w:r>
        <w:rPr>
          <w:rFonts w:ascii="Calibri" w:eastAsia="Adobe Heiti Std R" w:hAnsi="Calibri" w:cs="Calibri"/>
          <w:sz w:val="28"/>
          <w:lang w:val="en-GB"/>
        </w:rPr>
        <w:t>slomo</w:t>
      </w:r>
      <w:proofErr w:type="spellEnd"/>
      <w:r>
        <w:rPr>
          <w:rFonts w:ascii="Calibri" w:eastAsia="Adobe Heiti Std R" w:hAnsi="Calibri" w:cs="Calibri"/>
          <w:sz w:val="28"/>
          <w:lang w:val="en-GB"/>
        </w:rPr>
        <w:t xml:space="preserve"> first time &amp; less </w:t>
      </w:r>
      <w:proofErr w:type="spellStart"/>
      <w:r>
        <w:rPr>
          <w:rFonts w:ascii="Calibri" w:eastAsia="Adobe Heiti Std R" w:hAnsi="Calibri" w:cs="Calibri"/>
          <w:sz w:val="28"/>
          <w:lang w:val="en-GB"/>
        </w:rPr>
        <w:t>slo</w:t>
      </w:r>
      <w:proofErr w:type="spellEnd"/>
      <w:r>
        <w:rPr>
          <w:rFonts w:ascii="Calibri" w:eastAsia="Adobe Heiti Std R" w:hAnsi="Calibri" w:cs="Calibri"/>
          <w:sz w:val="28"/>
          <w:lang w:val="en-GB"/>
        </w:rPr>
        <w:t xml:space="preserve"> mo</w:t>
      </w:r>
    </w:p>
    <w:p w:rsidR="00CD73CB" w:rsidRDefault="00CD73CB" w:rsidP="00B952C6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>2add enemy collision box</w:t>
      </w:r>
    </w:p>
    <w:p w:rsidR="00CD73CB" w:rsidRDefault="00CD73CB" w:rsidP="00CD73CB">
      <w:pPr>
        <w:rPr>
          <w:rFonts w:ascii="Calibri" w:eastAsia="Adobe Heiti Std R" w:hAnsi="Calibri" w:cs="Calibri"/>
          <w:sz w:val="28"/>
          <w:lang w:val="en-GB"/>
        </w:rPr>
      </w:pPr>
      <w:r>
        <w:rPr>
          <w:rFonts w:ascii="Calibri" w:eastAsia="Adobe Heiti Std R" w:hAnsi="Calibri" w:cs="Calibri"/>
          <w:sz w:val="28"/>
          <w:lang w:val="en-GB"/>
        </w:rPr>
        <w:t>1</w:t>
      </w:r>
      <w:r>
        <w:rPr>
          <w:rFonts w:ascii="Calibri" w:eastAsia="Adobe Heiti Std R" w:hAnsi="Calibri" w:cs="Calibri"/>
          <w:sz w:val="28"/>
          <w:lang w:val="en-GB"/>
        </w:rPr>
        <w:t>boundaries around map</w:t>
      </w:r>
    </w:p>
    <w:p w:rsidR="00CD73CB" w:rsidRDefault="00CD73CB" w:rsidP="00B952C6">
      <w:pPr>
        <w:rPr>
          <w:rFonts w:ascii="Calibri" w:eastAsia="Adobe Heiti Std R" w:hAnsi="Calibri" w:cs="Calibri"/>
          <w:sz w:val="28"/>
          <w:lang w:val="en-GB"/>
        </w:rPr>
      </w:pPr>
    </w:p>
    <w:p w:rsidR="00CD73CB" w:rsidRDefault="00CD73CB" w:rsidP="00B952C6">
      <w:pPr>
        <w:rPr>
          <w:rFonts w:ascii="Calibri" w:eastAsia="Adobe Heiti Std R" w:hAnsi="Calibri" w:cs="Calibri"/>
          <w:sz w:val="28"/>
          <w:lang w:val="en-GB"/>
        </w:rPr>
      </w:pPr>
    </w:p>
    <w:p w:rsidR="00CD73CB" w:rsidRDefault="00CD73CB" w:rsidP="00B952C6">
      <w:pPr>
        <w:rPr>
          <w:rFonts w:ascii="Calibri" w:eastAsia="Adobe Heiti Std R" w:hAnsi="Calibri" w:cs="Calibri"/>
          <w:sz w:val="28"/>
          <w:lang w:val="en-GB"/>
        </w:rPr>
      </w:pPr>
    </w:p>
    <w:p w:rsidR="00CD73CB" w:rsidRDefault="00CD73CB" w:rsidP="00B952C6">
      <w:pPr>
        <w:rPr>
          <w:rFonts w:ascii="Calibri" w:eastAsia="Adobe Heiti Std R" w:hAnsi="Calibri" w:cs="Calibri"/>
          <w:sz w:val="28"/>
          <w:lang w:val="en-GB"/>
        </w:rPr>
      </w:pPr>
    </w:p>
    <w:p w:rsidR="00CD73CB" w:rsidRDefault="00CD73CB" w:rsidP="00B952C6">
      <w:pPr>
        <w:rPr>
          <w:rFonts w:ascii="Calibri" w:eastAsia="Adobe Heiti Std R" w:hAnsi="Calibri" w:cs="Calibri"/>
          <w:i/>
          <w:sz w:val="36"/>
          <w:lang w:val="en-GB"/>
        </w:rPr>
      </w:pPr>
    </w:p>
    <w:p w:rsidR="000E053C" w:rsidRPr="000E053C" w:rsidRDefault="000E053C">
      <w:pPr>
        <w:rPr>
          <w:rFonts w:ascii="Calibri" w:eastAsia="Adobe Heiti Std R" w:hAnsi="Calibri" w:cs="Calibri"/>
          <w:sz w:val="28"/>
          <w:lang w:val="en-GB"/>
        </w:rPr>
      </w:pPr>
    </w:p>
    <w:p w:rsidR="000E053C" w:rsidRDefault="000E053C">
      <w:pPr>
        <w:rPr>
          <w:rFonts w:ascii="Adobe Heiti Std R" w:eastAsia="Adobe Heiti Std R" w:hAnsi="Adobe Heiti Std R"/>
          <w:sz w:val="56"/>
          <w:lang w:val="en-GB"/>
        </w:rPr>
      </w:pPr>
    </w:p>
    <w:p w:rsidR="00517E19" w:rsidRDefault="00517E19">
      <w:pPr>
        <w:rPr>
          <w:rFonts w:ascii="Adobe Heiti Std R" w:eastAsia="Adobe Heiti Std R" w:hAnsi="Adobe Heiti Std R"/>
          <w:sz w:val="56"/>
          <w:lang w:val="en-GB"/>
        </w:rPr>
      </w:pPr>
    </w:p>
    <w:p w:rsidR="00517E19" w:rsidRDefault="00517E19">
      <w:pPr>
        <w:rPr>
          <w:rFonts w:ascii="Adobe Heiti Std R" w:eastAsia="Adobe Heiti Std R" w:hAnsi="Adobe Heiti Std R"/>
          <w:sz w:val="56"/>
          <w:lang w:val="en-GB"/>
        </w:rPr>
      </w:pPr>
      <w:proofErr w:type="spellStart"/>
      <w:r>
        <w:rPr>
          <w:rFonts w:ascii="Adobe Heiti Std R" w:eastAsia="Adobe Heiti Std R" w:hAnsi="Adobe Heiti Std R"/>
          <w:sz w:val="56"/>
          <w:lang w:val="en-GB"/>
        </w:rPr>
        <w:t>Appendicies</w:t>
      </w:r>
      <w:proofErr w:type="spellEnd"/>
    </w:p>
    <w:p w:rsidR="00517E19" w:rsidRPr="000E053C" w:rsidRDefault="00517E19">
      <w:pPr>
        <w:rPr>
          <w:rFonts w:ascii="Adobe Heiti Std R" w:eastAsia="Adobe Heiti Std R" w:hAnsi="Adobe Heiti Std R"/>
          <w:sz w:val="56"/>
          <w:lang w:val="en-GB"/>
        </w:rPr>
      </w:pPr>
      <w:r>
        <w:rPr>
          <w:rFonts w:ascii="Adobe Heiti Std R" w:eastAsia="Adobe Heiti Std R" w:hAnsi="Adobe Heiti Std R"/>
          <w:sz w:val="56"/>
          <w:lang w:val="en-GB"/>
        </w:rPr>
        <w:t>Fig1</w:t>
      </w:r>
    </w:p>
    <w:sectPr w:rsidR="00517E19" w:rsidRPr="000E05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53C"/>
    <w:rsid w:val="00024A65"/>
    <w:rsid w:val="000E053C"/>
    <w:rsid w:val="002A36FA"/>
    <w:rsid w:val="00445EAD"/>
    <w:rsid w:val="00517E19"/>
    <w:rsid w:val="0059434A"/>
    <w:rsid w:val="0060611C"/>
    <w:rsid w:val="00645252"/>
    <w:rsid w:val="006D3D74"/>
    <w:rsid w:val="00794A52"/>
    <w:rsid w:val="0083569A"/>
    <w:rsid w:val="00867E07"/>
    <w:rsid w:val="008E7787"/>
    <w:rsid w:val="00945A10"/>
    <w:rsid w:val="009A01E1"/>
    <w:rsid w:val="009D40F9"/>
    <w:rsid w:val="00A621E3"/>
    <w:rsid w:val="00A9204E"/>
    <w:rsid w:val="00B952C6"/>
    <w:rsid w:val="00CD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2E7C"/>
  <w15:chartTrackingRefBased/>
  <w15:docId w15:val="{F322055A-CA66-460B-B27E-D0E25E04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67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e-sh/CarProto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2446719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238</TotalTime>
  <Pages>4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Nikesh Tailor</dc:creator>
  <cp:keywords/>
  <dc:description/>
  <cp:lastModifiedBy>Nikesh Tailor</cp:lastModifiedBy>
  <cp:revision>3</cp:revision>
  <dcterms:created xsi:type="dcterms:W3CDTF">2019-04-03T14:51:00Z</dcterms:created>
  <dcterms:modified xsi:type="dcterms:W3CDTF">2019-04-04T19:22:00Z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